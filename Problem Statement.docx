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:rsidTr="00196E50">
        <w:trPr>
          <w:trHeight w:val="270"/>
        </w:trPr>
        <w:tc>
          <w:tcPr>
            <w:tcW w:w="10800" w:type="dxa"/>
          </w:tcPr>
          <w:p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5B387ADB" wp14:editId="20CDFC80">
                      <wp:extent cx="4874149" cy="405516"/>
                      <wp:effectExtent l="19050" t="19050" r="22225" b="13970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74149" cy="405516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:rsidR="00A66B18" w:rsidRPr="00196E50" w:rsidRDefault="00196E50" w:rsidP="00AA089B">
                                  <w:pPr>
                                    <w:pStyle w:val="Logo"/>
                                    <w:rPr>
                                      <w:sz w:val="32"/>
                                      <w:szCs w:val="32"/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Title: Anganwadi Sarathi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B387ADB" id="Shape 61" o:spid="_x0000_s1026" style="width:383.8pt;height:3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" filled="f" strokecolor="white [3212]" strokeweight="3pt">
                      <v:stroke miterlimit="4"/>
                      <v:textbox inset="1.5pt,1.5pt,1.5pt,1.5pt">
                        <w:txbxContent>
                          <w:p w:rsidR="00A66B18" w:rsidRPr="00196E50" w:rsidRDefault="00196E50" w:rsidP="00AA089B">
                            <w:pPr>
                              <w:pStyle w:val="Logo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Title: Anganwadi Sarathi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:rsidTr="00196E50">
        <w:trPr>
          <w:trHeight w:val="2691"/>
        </w:trPr>
        <w:tc>
          <w:tcPr>
            <w:tcW w:w="10800" w:type="dxa"/>
            <w:vAlign w:val="bottom"/>
          </w:tcPr>
          <w:p w:rsidR="00196E50" w:rsidRPr="00A66B18" w:rsidRDefault="00196E50" w:rsidP="00196E50">
            <w:pPr>
              <w:pStyle w:val="ContactInfo"/>
            </w:pPr>
            <w:r>
              <w:t>Problem Statement: Smart Digital Solutions for anganwadi center man</w:t>
            </w:r>
            <w:r w:rsidR="00BB78E0">
              <w:t>agement</w:t>
            </w:r>
            <w:r>
              <w:t xml:space="preserve"> </w:t>
            </w:r>
          </w:p>
          <w:p w:rsidR="00BB78E0" w:rsidRPr="0041428F" w:rsidRDefault="00BB78E0" w:rsidP="00BB78E0">
            <w:pPr>
              <w:pStyle w:val="ContactInfo"/>
            </w:pPr>
            <w:r>
              <w:t>Team Name: Sloth Bears</w:t>
            </w:r>
          </w:p>
          <w:p w:rsidR="003E24DF" w:rsidRDefault="00BB78E0" w:rsidP="00A66B18">
            <w:pPr>
              <w:pStyle w:val="ContactInfo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Members: Kanchandeep Gohain</w:t>
            </w:r>
            <w:r w:rsidR="001F3956">
              <w:rPr>
                <w:rStyle w:val="Strong"/>
                <w:b w:val="0"/>
                <w:bCs w:val="0"/>
              </w:rPr>
              <w:t>,</w:t>
            </w:r>
            <w:bookmarkStart w:id="0" w:name="_GoBack"/>
            <w:bookmarkEnd w:id="0"/>
            <w:r>
              <w:rPr>
                <w:rStyle w:val="Strong"/>
                <w:b w:val="0"/>
                <w:bCs w:val="0"/>
              </w:rPr>
              <w:t xml:space="preserve"> (Team Leader)</w:t>
            </w:r>
          </w:p>
          <w:p w:rsidR="00DB3FCB" w:rsidRDefault="001F3956" w:rsidP="00A66B18">
            <w:pPr>
              <w:pStyle w:val="ContactInfo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        </w:t>
            </w:r>
            <w:r w:rsidR="00DB3FCB">
              <w:rPr>
                <w:rStyle w:val="Strong"/>
                <w:b w:val="0"/>
                <w:bCs w:val="0"/>
              </w:rPr>
              <w:t>Debopriyo Purkayastha,</w:t>
            </w:r>
          </w:p>
          <w:p w:rsidR="00DB3FCB" w:rsidRDefault="001F3956" w:rsidP="00A66B18">
            <w:pPr>
              <w:pStyle w:val="ContactInfo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        </w:t>
            </w:r>
            <w:r w:rsidR="00DB3FCB">
              <w:rPr>
                <w:rStyle w:val="Strong"/>
                <w:b w:val="0"/>
                <w:bCs w:val="0"/>
              </w:rPr>
              <w:t xml:space="preserve">Nihar Ranjan Saikia, </w:t>
            </w:r>
          </w:p>
          <w:p w:rsidR="00DB3FCB" w:rsidRDefault="001F3956" w:rsidP="00A66B18">
            <w:pPr>
              <w:pStyle w:val="ContactInfo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          </w:t>
            </w:r>
            <w:r w:rsidR="00DB3FCB">
              <w:rPr>
                <w:rStyle w:val="Strong"/>
                <w:b w:val="0"/>
                <w:bCs w:val="0"/>
              </w:rPr>
              <w:t>Saranga Pani Dutta</w:t>
            </w:r>
            <w:r>
              <w:rPr>
                <w:rStyle w:val="Strong"/>
                <w:b w:val="0"/>
                <w:bCs w:val="0"/>
              </w:rPr>
              <w:t>.</w:t>
            </w:r>
          </w:p>
          <w:p w:rsidR="00DB3FCB" w:rsidRDefault="00DB3FCB" w:rsidP="00A66B18">
            <w:pPr>
              <w:pStyle w:val="ContactInfo"/>
              <w:rPr>
                <w:rStyle w:val="Strong"/>
                <w:b w:val="0"/>
                <w:bCs w:val="0"/>
              </w:rPr>
            </w:pPr>
          </w:p>
          <w:p w:rsidR="003E24DF" w:rsidRDefault="003E24DF" w:rsidP="00BB78E0">
            <w:pPr>
              <w:pStyle w:val="ContactInfo"/>
              <w:ind w:left="0"/>
              <w:rPr>
                <w:color w:val="000000" w:themeColor="text1"/>
              </w:rPr>
            </w:pPr>
          </w:p>
          <w:p w:rsidR="00BB78E0" w:rsidRPr="0041428F" w:rsidRDefault="00DB3FCB" w:rsidP="00BB78E0">
            <w:pPr>
              <w:pStyle w:val="ContactInf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</w:p>
        </w:tc>
      </w:tr>
    </w:tbl>
    <w:p w:rsidR="00A66B18" w:rsidRDefault="00A66B18"/>
    <w:p w:rsidR="00B50353" w:rsidRDefault="00DB3FCB" w:rsidP="00B50353">
      <w:pPr>
        <w:pStyle w:val="Recipient"/>
      </w:pPr>
      <w:proofErr w:type="spellStart"/>
      <w:r>
        <w:t>Github</w:t>
      </w:r>
      <w:proofErr w:type="spellEnd"/>
      <w:r>
        <w:t xml:space="preserve"> Repo Link: </w:t>
      </w:r>
      <w:hyperlink r:id="rId9" w:history="1">
        <w:r w:rsidR="00B50353" w:rsidRPr="00B629DC">
          <w:rPr>
            <w:rStyle w:val="Hyperlink"/>
          </w:rPr>
          <w:t>https://github.com/kanchandeep0/AnganwadiSarathi.apk.git</w:t>
        </w:r>
      </w:hyperlink>
    </w:p>
    <w:p w:rsidR="00B50353" w:rsidRDefault="00B50353" w:rsidP="00B50353">
      <w:pPr>
        <w:pStyle w:val="Recipient"/>
      </w:pPr>
      <w:r>
        <w:t xml:space="preserve"> API reference: Firebase API</w:t>
      </w:r>
    </w:p>
    <w:p w:rsidR="00A66B18" w:rsidRPr="00A6783B" w:rsidRDefault="00A66B18" w:rsidP="00B50353">
      <w:pPr>
        <w:ind w:left="0"/>
      </w:pPr>
    </w:p>
    <w:p w:rsidR="00A66B18" w:rsidRDefault="00B50353" w:rsidP="00B50353">
      <w:pPr>
        <w:pStyle w:val="Recipient"/>
      </w:pPr>
      <w:r>
        <w:t xml:space="preserve">Demo Video Link: </w:t>
      </w:r>
      <w:hyperlink r:id="rId10" w:history="1">
        <w:r w:rsidRPr="00B629DC">
          <w:rPr>
            <w:rStyle w:val="Hyperlink"/>
          </w:rPr>
          <w:t>https://youtube.com/shorts/EQKLWKxpmoY?feature=share</w:t>
        </w:r>
      </w:hyperlink>
    </w:p>
    <w:p w:rsidR="00B50353" w:rsidRDefault="00376016" w:rsidP="00376016">
      <w:pPr>
        <w:pStyle w:val="Recipient"/>
      </w:pPr>
      <w:r>
        <w:t xml:space="preserve">Presentation Deck Drive Link: </w:t>
      </w:r>
      <w:hyperlink r:id="rId11" w:history="1">
        <w:r w:rsidRPr="00B629DC">
          <w:rPr>
            <w:rStyle w:val="Hyperlink"/>
          </w:rPr>
          <w:t>https://drive.google.com/file/d/1kLKV-mkI6SPafY125s_ImoEwKAKSytcb/view?usp=drivesdk</w:t>
        </w:r>
      </w:hyperlink>
    </w:p>
    <w:p w:rsidR="00376016" w:rsidRPr="00376016" w:rsidRDefault="00376016" w:rsidP="00376016">
      <w:pPr>
        <w:pStyle w:val="Recipient"/>
      </w:pPr>
    </w:p>
    <w:p w:rsidR="00A66B18" w:rsidRPr="0041428F" w:rsidRDefault="00A66B18" w:rsidP="00A6783B">
      <w:pPr>
        <w:pStyle w:val="Signature"/>
        <w:rPr>
          <w:color w:val="000000" w:themeColor="text1"/>
        </w:rPr>
      </w:pPr>
    </w:p>
    <w:sectPr w:rsidR="00A66B18" w:rsidRPr="0041428F" w:rsidSect="00A66B18">
      <w:headerReference w:type="defaul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7B1" w:rsidRDefault="007837B1" w:rsidP="00A66B18">
      <w:pPr>
        <w:spacing w:before="0" w:after="0"/>
      </w:pPr>
      <w:r>
        <w:separator/>
      </w:r>
    </w:p>
  </w:endnote>
  <w:endnote w:type="continuationSeparator" w:id="0">
    <w:p w:rsidR="007837B1" w:rsidRDefault="007837B1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7B1" w:rsidRDefault="007837B1" w:rsidP="00A66B18">
      <w:pPr>
        <w:spacing w:before="0" w:after="0"/>
      </w:pPr>
      <w:r>
        <w:separator/>
      </w:r>
    </w:p>
  </w:footnote>
  <w:footnote w:type="continuationSeparator" w:id="0">
    <w:p w:rsidR="007837B1" w:rsidRDefault="007837B1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18" w:rsidRDefault="00A66B18">
    <w:pPr>
      <w:pStyle w:val="Header"/>
    </w:pPr>
    <w:r w:rsidRPr="0041428F"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220760E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E50"/>
    <w:rsid w:val="00083BAA"/>
    <w:rsid w:val="0010680C"/>
    <w:rsid w:val="00152B0B"/>
    <w:rsid w:val="001766D6"/>
    <w:rsid w:val="00192419"/>
    <w:rsid w:val="00196E50"/>
    <w:rsid w:val="001C270D"/>
    <w:rsid w:val="001E2320"/>
    <w:rsid w:val="001F3956"/>
    <w:rsid w:val="00214E28"/>
    <w:rsid w:val="00352B81"/>
    <w:rsid w:val="00376016"/>
    <w:rsid w:val="00394757"/>
    <w:rsid w:val="003A0150"/>
    <w:rsid w:val="003E24DF"/>
    <w:rsid w:val="0041428F"/>
    <w:rsid w:val="004A2B0D"/>
    <w:rsid w:val="005C2210"/>
    <w:rsid w:val="00615018"/>
    <w:rsid w:val="0062123A"/>
    <w:rsid w:val="00646E75"/>
    <w:rsid w:val="006F6F10"/>
    <w:rsid w:val="007837B1"/>
    <w:rsid w:val="00783E79"/>
    <w:rsid w:val="00793D32"/>
    <w:rsid w:val="007B5AE8"/>
    <w:rsid w:val="007F5192"/>
    <w:rsid w:val="008107A2"/>
    <w:rsid w:val="00A26FE7"/>
    <w:rsid w:val="00A66B18"/>
    <w:rsid w:val="00A6783B"/>
    <w:rsid w:val="00A96CF8"/>
    <w:rsid w:val="00AA089B"/>
    <w:rsid w:val="00AE1388"/>
    <w:rsid w:val="00AF3982"/>
    <w:rsid w:val="00B50294"/>
    <w:rsid w:val="00B50353"/>
    <w:rsid w:val="00B57D6E"/>
    <w:rsid w:val="00BB78E0"/>
    <w:rsid w:val="00C701F7"/>
    <w:rsid w:val="00C70786"/>
    <w:rsid w:val="00D10958"/>
    <w:rsid w:val="00D66593"/>
    <w:rsid w:val="00DB3FCB"/>
    <w:rsid w:val="00DE6DA2"/>
    <w:rsid w:val="00DF2D30"/>
    <w:rsid w:val="00E4786A"/>
    <w:rsid w:val="00E55D74"/>
    <w:rsid w:val="00E6540C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6EB2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styleId="Hyperlink">
    <w:name w:val="Hyperlink"/>
    <w:basedOn w:val="DefaultParagraphFont"/>
    <w:uiPriority w:val="99"/>
    <w:unhideWhenUsed/>
    <w:rsid w:val="00B50353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file/d/1kLKV-mkI6SPafY125s_ImoEwKAKSytcb/view?usp=drivesdk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youtube.com/shorts/EQKLWKxpmoY?feature=share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kanchandeep0/AnganwadiSarathi.apk.git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708\AppData\Roaming\Microsoft\Templates\Big%20wa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Big wave letterhead</Template>
  <TotalTime>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2025-03-11T06:45:00Z</dcterms:created>
  <dcterms:modified xsi:type="dcterms:W3CDTF">2025-03-11T08:03:00Z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